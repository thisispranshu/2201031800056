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041A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Log in to GitHub</w:t>
      </w:r>
      <w:r w:rsidRPr="00B87F62">
        <w:rPr>
          <w:rFonts w:ascii="Avenir Next LT Pro" w:hAnsi="Avenir Next LT Pro"/>
          <w:sz w:val="32"/>
          <w:szCs w:val="32"/>
          <w:lang w:val="en-IN"/>
        </w:rPr>
        <w:t xml:space="preserve">: Open your web browser and go to </w:t>
      </w:r>
      <w:hyperlink r:id="rId8" w:tgtFrame="_new" w:history="1">
        <w:r w:rsidRPr="00B87F62">
          <w:rPr>
            <w:rStyle w:val="Hyperlink"/>
            <w:rFonts w:ascii="Avenir Next LT Pro" w:hAnsi="Avenir Next LT Pro"/>
            <w:sz w:val="32"/>
            <w:szCs w:val="32"/>
            <w:lang w:val="en-IN"/>
          </w:rPr>
          <w:t>https://github.com/</w:t>
        </w:r>
      </w:hyperlink>
      <w:r w:rsidRPr="00B87F62">
        <w:rPr>
          <w:rFonts w:ascii="Avenir Next LT Pro" w:hAnsi="Avenir Next LT Pro"/>
          <w:sz w:val="32"/>
          <w:szCs w:val="32"/>
          <w:lang w:val="en-IN"/>
        </w:rPr>
        <w:t>. Log in to your GitHub account if you haven't already.</w:t>
      </w:r>
    </w:p>
    <w:p w14:paraId="091A5BAD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Create a New Repository</w:t>
      </w:r>
      <w:r w:rsidRPr="00B87F62">
        <w:rPr>
          <w:rFonts w:ascii="Avenir Next LT Pro" w:hAnsi="Avenir Next LT Pro"/>
          <w:sz w:val="32"/>
          <w:szCs w:val="32"/>
          <w:lang w:val="en-IN"/>
        </w:rPr>
        <w:t>: Click on the "+" icon in the upper right corner of the page, then select "New repository" from the dropdown menu.</w:t>
      </w:r>
    </w:p>
    <w:p w14:paraId="533BA3A2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Enter Repository Details</w:t>
      </w:r>
      <w:r w:rsidRPr="00B87F62">
        <w:rPr>
          <w:rFonts w:ascii="Avenir Next LT Pro" w:hAnsi="Avenir Next LT Pro"/>
          <w:sz w:val="32"/>
          <w:szCs w:val="32"/>
          <w:lang w:val="en-IN"/>
        </w:rPr>
        <w:t xml:space="preserve">: Fill in the repository name with your </w:t>
      </w:r>
      <w:proofErr w:type="spellStart"/>
      <w:r w:rsidRPr="00B87F62">
        <w:rPr>
          <w:rFonts w:ascii="Avenir Next LT Pro" w:hAnsi="Avenir Next LT Pro"/>
          <w:sz w:val="32"/>
          <w:szCs w:val="32"/>
          <w:lang w:val="en-IN"/>
        </w:rPr>
        <w:t>enrollment</w:t>
      </w:r>
      <w:proofErr w:type="spellEnd"/>
      <w:r w:rsidRPr="00B87F62">
        <w:rPr>
          <w:rFonts w:ascii="Avenir Next LT Pro" w:hAnsi="Avenir Next LT Pro"/>
          <w:sz w:val="32"/>
          <w:szCs w:val="32"/>
          <w:lang w:val="en-IN"/>
        </w:rPr>
        <w:t xml:space="preserve"> number. Optionally, you can add a description, choose visibility settings, and select whether to initialize the repository with a README file. Then, click on the "Create repository" button.</w:t>
      </w:r>
    </w:p>
    <w:p w14:paraId="32016900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Navigate to Your New Repository</w:t>
      </w:r>
      <w:r w:rsidRPr="00B87F62">
        <w:rPr>
          <w:rFonts w:ascii="Avenir Next LT Pro" w:hAnsi="Avenir Next LT Pro"/>
          <w:sz w:val="32"/>
          <w:szCs w:val="32"/>
          <w:lang w:val="en-IN"/>
        </w:rPr>
        <w:t>: Once the repository is created, you'll be redirected to its page. You can find it at github.com/</w:t>
      </w:r>
      <w:proofErr w:type="spellStart"/>
      <w:r w:rsidRPr="00B87F62">
        <w:rPr>
          <w:rFonts w:ascii="Avenir Next LT Pro" w:hAnsi="Avenir Next LT Pro"/>
          <w:sz w:val="32"/>
          <w:szCs w:val="32"/>
          <w:lang w:val="en-IN"/>
        </w:rPr>
        <w:t>your_username</w:t>
      </w:r>
      <w:proofErr w:type="spellEnd"/>
      <w:r w:rsidRPr="00B87F62">
        <w:rPr>
          <w:rFonts w:ascii="Avenir Next LT Pro" w:hAnsi="Avenir Next LT Pro"/>
          <w:sz w:val="32"/>
          <w:szCs w:val="32"/>
          <w:lang w:val="en-IN"/>
        </w:rPr>
        <w:t>/</w:t>
      </w:r>
      <w:proofErr w:type="spellStart"/>
      <w:r w:rsidRPr="00B87F62">
        <w:rPr>
          <w:rFonts w:ascii="Avenir Next LT Pro" w:hAnsi="Avenir Next LT Pro"/>
          <w:sz w:val="32"/>
          <w:szCs w:val="32"/>
          <w:lang w:val="en-IN"/>
        </w:rPr>
        <w:t>your_enrollment_number</w:t>
      </w:r>
      <w:proofErr w:type="spellEnd"/>
      <w:r w:rsidRPr="00B87F62">
        <w:rPr>
          <w:rFonts w:ascii="Avenir Next LT Pro" w:hAnsi="Avenir Next LT Pro"/>
          <w:sz w:val="32"/>
          <w:szCs w:val="32"/>
          <w:lang w:val="en-IN"/>
        </w:rPr>
        <w:t>.</w:t>
      </w:r>
    </w:p>
    <w:p w14:paraId="7B25F518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Create Assignment_1 and Assignment_2 Folders</w:t>
      </w:r>
      <w:r w:rsidRPr="00B87F62">
        <w:rPr>
          <w:rFonts w:ascii="Avenir Next LT Pro" w:hAnsi="Avenir Next LT Pro"/>
          <w:sz w:val="32"/>
          <w:szCs w:val="32"/>
          <w:lang w:val="en-IN"/>
        </w:rPr>
        <w:t>: Click on the "Add file" dropdown button, then select "Create new file". In the file name field, type "Assignment_1/" and press enter. Repeat this step to create another folder named "Assignment_2/". GitHub automatically recognizes forward slashes ("/") as folder separators.</w:t>
      </w:r>
    </w:p>
    <w:p w14:paraId="7A38A096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Commit Changes</w:t>
      </w:r>
      <w:r w:rsidRPr="00B87F62">
        <w:rPr>
          <w:rFonts w:ascii="Avenir Next LT Pro" w:hAnsi="Avenir Next LT Pro"/>
          <w:sz w:val="32"/>
          <w:szCs w:val="32"/>
          <w:lang w:val="en-IN"/>
        </w:rPr>
        <w:t>: Scroll down to the bottom of the page. You'll find a section titled "Commit new file". Enter a commit message (e.g., "Added Assignment_1 and Assignment_2 folders") in the "Commit changes" field.</w:t>
      </w:r>
    </w:p>
    <w:p w14:paraId="697598E5" w14:textId="77777777" w:rsidR="00B87F62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Commit New File</w:t>
      </w:r>
      <w:r w:rsidRPr="00B87F62">
        <w:rPr>
          <w:rFonts w:ascii="Avenir Next LT Pro" w:hAnsi="Avenir Next LT Pro"/>
          <w:sz w:val="32"/>
          <w:szCs w:val="32"/>
          <w:lang w:val="en-IN"/>
        </w:rPr>
        <w:t>: Click on the green "Commit new file" button to commit the changes.</w:t>
      </w:r>
    </w:p>
    <w:p w14:paraId="39D43867" w14:textId="4A0CE9A8" w:rsidR="00A9204E" w:rsidRPr="00B87F62" w:rsidRDefault="00B87F62" w:rsidP="00B87F62">
      <w:pPr>
        <w:numPr>
          <w:ilvl w:val="0"/>
          <w:numId w:val="24"/>
        </w:numPr>
        <w:rPr>
          <w:rFonts w:ascii="Avenir Next LT Pro" w:hAnsi="Avenir Next LT Pro"/>
          <w:sz w:val="32"/>
          <w:szCs w:val="32"/>
          <w:lang w:val="en-IN"/>
        </w:rPr>
      </w:pPr>
      <w:r w:rsidRPr="00B87F62">
        <w:rPr>
          <w:rFonts w:ascii="Avenir Next LT Pro" w:hAnsi="Avenir Next LT Pro"/>
          <w:b/>
          <w:bCs/>
          <w:sz w:val="32"/>
          <w:szCs w:val="32"/>
          <w:lang w:val="en-IN"/>
        </w:rPr>
        <w:t>Verify Your Repository Structure</w:t>
      </w:r>
      <w:r w:rsidRPr="00B87F62">
        <w:rPr>
          <w:rFonts w:ascii="Avenir Next LT Pro" w:hAnsi="Avenir Next LT Pro"/>
          <w:sz w:val="32"/>
          <w:szCs w:val="32"/>
          <w:lang w:val="en-IN"/>
        </w:rPr>
        <w:t>: After committing the changes, you'll see the two folders (Assignment_1 and Assignment_2) listed in your repository.</w:t>
      </w:r>
    </w:p>
    <w:sectPr w:rsidR="00A9204E" w:rsidRPr="00B8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AB16F6"/>
    <w:multiLevelType w:val="multilevel"/>
    <w:tmpl w:val="336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8605821">
    <w:abstractNumId w:val="20"/>
  </w:num>
  <w:num w:numId="2" w16cid:durableId="1192034348">
    <w:abstractNumId w:val="12"/>
  </w:num>
  <w:num w:numId="3" w16cid:durableId="801925102">
    <w:abstractNumId w:val="10"/>
  </w:num>
  <w:num w:numId="4" w16cid:durableId="325401387">
    <w:abstractNumId w:val="22"/>
  </w:num>
  <w:num w:numId="5" w16cid:durableId="1359741718">
    <w:abstractNumId w:val="13"/>
  </w:num>
  <w:num w:numId="6" w16cid:durableId="1610815548">
    <w:abstractNumId w:val="17"/>
  </w:num>
  <w:num w:numId="7" w16cid:durableId="1422291209">
    <w:abstractNumId w:val="19"/>
  </w:num>
  <w:num w:numId="8" w16cid:durableId="679696741">
    <w:abstractNumId w:val="9"/>
  </w:num>
  <w:num w:numId="9" w16cid:durableId="1258059156">
    <w:abstractNumId w:val="7"/>
  </w:num>
  <w:num w:numId="10" w16cid:durableId="2135831046">
    <w:abstractNumId w:val="6"/>
  </w:num>
  <w:num w:numId="11" w16cid:durableId="1820152953">
    <w:abstractNumId w:val="5"/>
  </w:num>
  <w:num w:numId="12" w16cid:durableId="1156384449">
    <w:abstractNumId w:val="4"/>
  </w:num>
  <w:num w:numId="13" w16cid:durableId="801583538">
    <w:abstractNumId w:val="8"/>
  </w:num>
  <w:num w:numId="14" w16cid:durableId="273484120">
    <w:abstractNumId w:val="3"/>
  </w:num>
  <w:num w:numId="15" w16cid:durableId="1224367332">
    <w:abstractNumId w:val="2"/>
  </w:num>
  <w:num w:numId="16" w16cid:durableId="38626115">
    <w:abstractNumId w:val="1"/>
  </w:num>
  <w:num w:numId="17" w16cid:durableId="1362586284">
    <w:abstractNumId w:val="0"/>
  </w:num>
  <w:num w:numId="18" w16cid:durableId="1127703007">
    <w:abstractNumId w:val="14"/>
  </w:num>
  <w:num w:numId="19" w16cid:durableId="1278485137">
    <w:abstractNumId w:val="15"/>
  </w:num>
  <w:num w:numId="20" w16cid:durableId="914314953">
    <w:abstractNumId w:val="21"/>
  </w:num>
  <w:num w:numId="21" w16cid:durableId="2003853373">
    <w:abstractNumId w:val="18"/>
  </w:num>
  <w:num w:numId="22" w16cid:durableId="2134907914">
    <w:abstractNumId w:val="11"/>
  </w:num>
  <w:num w:numId="23" w16cid:durableId="1764766295">
    <w:abstractNumId w:val="23"/>
  </w:num>
  <w:num w:numId="24" w16cid:durableId="21375292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2"/>
    <w:rsid w:val="00645252"/>
    <w:rsid w:val="006D3D74"/>
    <w:rsid w:val="0083569A"/>
    <w:rsid w:val="00A9204E"/>
    <w:rsid w:val="00B8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A4DA"/>
  <w15:chartTrackingRefBased/>
  <w15:docId w15:val="{CC229603-D74F-4454-9ADD-96FC8D2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B87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SHU%20JOSHI\AppData\Local\Microsoft\Office\16.0\DTS\en-IN%7b9184683F-8CDC-4489-A895-44E8F3881A6D%7d\%7bF47C0F42-2136-4C44-BDA4-F1E350A7C6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{F47C0F42-2136-4C44-BDA4-F1E350A7C656}tf02786999_win32</Template>
  <TotalTime>3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JOSHI</dc:creator>
  <cp:keywords/>
  <dc:description/>
  <cp:lastModifiedBy>Pranshu Joshi</cp:lastModifiedBy>
  <cp:revision>1</cp:revision>
  <dcterms:created xsi:type="dcterms:W3CDTF">2024-03-04T15:00:00Z</dcterms:created>
  <dcterms:modified xsi:type="dcterms:W3CDTF">2024-03-04T15:03:00Z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